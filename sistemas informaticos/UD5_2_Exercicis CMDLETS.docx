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64571E" w:rsidRPr="00C064BD" w14:paraId="20530FDD" w14:textId="77777777" w:rsidTr="007F5F26">
        <w:trPr>
          <w:trHeight w:val="1561"/>
        </w:trPr>
        <w:tc>
          <w:tcPr>
            <w:tcW w:w="8505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30C532EB" w14:textId="77777777" w:rsidR="0064571E" w:rsidRPr="00C064BD" w:rsidRDefault="0064571E" w:rsidP="0064571E">
            <w:pPr>
              <w:pStyle w:val="Ttulo3"/>
              <w:tabs>
                <w:tab w:val="clear" w:pos="0"/>
              </w:tabs>
              <w:snapToGrid w:val="0"/>
              <w:ind w:left="0" w:right="-70" w:firstLine="0"/>
              <w:rPr>
                <w:rFonts w:ascii="Calibri" w:hAnsi="Calibri" w:cs="Calibri"/>
                <w:sz w:val="36"/>
                <w:szCs w:val="22"/>
                <w:lang w:val="ca-ES-valencia"/>
              </w:rPr>
            </w:pPr>
            <w:r w:rsidRPr="00C064BD">
              <w:rPr>
                <w:rFonts w:ascii="Calibri" w:hAnsi="Calibri" w:cs="Calibri"/>
                <w:sz w:val="36"/>
                <w:szCs w:val="22"/>
                <w:lang w:val="ca-ES-valencia"/>
              </w:rPr>
              <w:t>SISTEMES INFORMÀTICS</w:t>
            </w:r>
          </w:p>
          <w:p w14:paraId="183F3345" w14:textId="4DFA1E47" w:rsidR="0064571E" w:rsidRPr="00C064BD" w:rsidRDefault="0064571E" w:rsidP="00F522C0">
            <w:pPr>
              <w:pStyle w:val="Ttulo3"/>
              <w:tabs>
                <w:tab w:val="clear" w:pos="0"/>
              </w:tabs>
              <w:snapToGrid w:val="0"/>
              <w:ind w:left="214" w:firstLine="0"/>
              <w:rPr>
                <w:rFonts w:ascii="Calibri" w:hAnsi="Calibri" w:cs="Calibri"/>
                <w:b w:val="0"/>
                <w:sz w:val="28"/>
                <w:szCs w:val="22"/>
                <w:lang w:val="ca-ES-valencia"/>
              </w:rPr>
            </w:pPr>
            <w:r w:rsidRPr="00C064BD">
              <w:rPr>
                <w:rFonts w:ascii="Calibri" w:hAnsi="Calibri" w:cs="Calibri"/>
                <w:b w:val="0"/>
                <w:sz w:val="28"/>
                <w:szCs w:val="22"/>
                <w:lang w:val="ca-ES-valencia"/>
              </w:rPr>
              <w:t>1r DAW - C.F.G.S.</w:t>
            </w:r>
          </w:p>
          <w:p w14:paraId="4B9EA5FF" w14:textId="13EC2C75" w:rsidR="0064571E" w:rsidRPr="00C064BD" w:rsidRDefault="0064571E" w:rsidP="0064571E">
            <w:pPr>
              <w:pStyle w:val="Ttulo3"/>
              <w:tabs>
                <w:tab w:val="clear" w:pos="0"/>
              </w:tabs>
              <w:snapToGrid w:val="0"/>
              <w:ind w:left="214" w:firstLine="0"/>
              <w:rPr>
                <w:rFonts w:ascii="Calibri" w:hAnsi="Calibri"/>
                <w:sz w:val="22"/>
                <w:lang w:val="ca-ES-valencia"/>
              </w:rPr>
            </w:pPr>
          </w:p>
        </w:tc>
      </w:tr>
      <w:tr w:rsidR="001200A7" w:rsidRPr="00C064BD" w14:paraId="39BDB9EA" w14:textId="77777777" w:rsidTr="007F5F26">
        <w:trPr>
          <w:trHeight w:val="700"/>
        </w:trPr>
        <w:tc>
          <w:tcPr>
            <w:tcW w:w="8505" w:type="dxa"/>
            <w:tcBorders>
              <w:top w:val="single" w:sz="4" w:space="0" w:color="000000"/>
              <w:left w:val="doub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14:paraId="2D945E2A" w14:textId="0F6857F2" w:rsidR="001200A7" w:rsidRPr="00C064BD" w:rsidRDefault="00AE3F21" w:rsidP="00F522C0">
            <w:pPr>
              <w:ind w:hanging="70"/>
              <w:jc w:val="center"/>
              <w:rPr>
                <w:rFonts w:ascii="Calibri" w:hAnsi="Calibri"/>
                <w:b/>
                <w:szCs w:val="22"/>
                <w:lang w:val="ca-ES-valencia"/>
              </w:rPr>
            </w:pPr>
            <w:r w:rsidRPr="00C064BD">
              <w:rPr>
                <w:rFonts w:ascii="Calibri" w:hAnsi="Calibri"/>
                <w:b/>
                <w:szCs w:val="22"/>
                <w:lang w:val="ca-ES-valencia"/>
              </w:rPr>
              <w:t>UD</w:t>
            </w:r>
            <w:r w:rsidR="001200A7" w:rsidRPr="00C064BD">
              <w:rPr>
                <w:rFonts w:ascii="Calibri" w:hAnsi="Calibri"/>
                <w:b/>
                <w:szCs w:val="22"/>
                <w:lang w:val="ca-ES-valencia"/>
              </w:rPr>
              <w:t xml:space="preserve"> </w:t>
            </w:r>
            <w:r w:rsidR="003D02F5" w:rsidRPr="00C064BD">
              <w:rPr>
                <w:rFonts w:ascii="Calibri" w:hAnsi="Calibri"/>
                <w:b/>
                <w:szCs w:val="22"/>
                <w:lang w:val="ca-ES-valencia"/>
              </w:rPr>
              <w:t>5</w:t>
            </w:r>
            <w:r w:rsidR="001200A7" w:rsidRPr="00C064BD">
              <w:rPr>
                <w:rFonts w:ascii="Calibri" w:hAnsi="Calibri"/>
                <w:b/>
                <w:szCs w:val="22"/>
                <w:lang w:val="ca-ES-valencia"/>
              </w:rPr>
              <w:t xml:space="preserve">. </w:t>
            </w:r>
            <w:r w:rsidR="00D61B2B" w:rsidRPr="00C064BD">
              <w:rPr>
                <w:rFonts w:ascii="Calibri" w:hAnsi="Calibri"/>
                <w:b/>
                <w:szCs w:val="22"/>
                <w:lang w:val="ca-ES-valencia"/>
              </w:rPr>
              <w:t xml:space="preserve">Introducció a Windows </w:t>
            </w:r>
            <w:r w:rsidR="003D02F5" w:rsidRPr="00C064BD">
              <w:rPr>
                <w:rFonts w:ascii="Calibri" w:hAnsi="Calibri"/>
                <w:b/>
                <w:szCs w:val="22"/>
                <w:lang w:val="ca-ES-valencia"/>
              </w:rPr>
              <w:t>10</w:t>
            </w:r>
            <w:r w:rsidR="00D61B2B" w:rsidRPr="00C064BD">
              <w:rPr>
                <w:rFonts w:ascii="Calibri" w:hAnsi="Calibri"/>
                <w:b/>
                <w:szCs w:val="22"/>
                <w:lang w:val="ca-ES-valencia"/>
              </w:rPr>
              <w:t>. Tasques bàsiques</w:t>
            </w:r>
          </w:p>
          <w:p w14:paraId="2FED32AC" w14:textId="57ECB153" w:rsidR="001200A7" w:rsidRPr="00C064BD" w:rsidRDefault="00BB77B1" w:rsidP="0064571E">
            <w:pPr>
              <w:jc w:val="center"/>
              <w:rPr>
                <w:rFonts w:ascii="Calibri" w:hAnsi="Calibri"/>
                <w:b/>
                <w:szCs w:val="22"/>
                <w:lang w:val="ca-ES-valencia"/>
              </w:rPr>
            </w:pPr>
            <w:r w:rsidRPr="00C064BD">
              <w:rPr>
                <w:rFonts w:ascii="Calibri" w:hAnsi="Calibri"/>
                <w:b/>
                <w:szCs w:val="22"/>
                <w:lang w:val="ca-ES-valencia"/>
              </w:rPr>
              <w:t>Exercicis</w:t>
            </w:r>
          </w:p>
        </w:tc>
      </w:tr>
      <w:tr w:rsidR="001200A7" w:rsidRPr="00C064BD" w14:paraId="06E818FE" w14:textId="77777777" w:rsidTr="007F5F26">
        <w:trPr>
          <w:trHeight w:val="268"/>
        </w:trPr>
        <w:tc>
          <w:tcPr>
            <w:tcW w:w="8505" w:type="dxa"/>
            <w:tcBorders>
              <w:top w:val="sing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14:paraId="3E922026" w14:textId="77777777" w:rsidR="001200A7" w:rsidRPr="00C064BD" w:rsidRDefault="001200A7" w:rsidP="004270EF">
            <w:pPr>
              <w:pBdr>
                <w:bottom w:val="dotted" w:sz="4" w:space="1" w:color="auto"/>
              </w:pBdr>
              <w:snapToGrid w:val="0"/>
              <w:spacing w:before="200" w:after="240"/>
              <w:ind w:left="96" w:right="214"/>
              <w:rPr>
                <w:rFonts w:ascii="Calibri" w:hAnsi="Calibri" w:cs="Arial"/>
                <w:sz w:val="20"/>
                <w:szCs w:val="20"/>
                <w:lang w:val="ca-ES-valencia"/>
              </w:rPr>
            </w:pPr>
            <w:r w:rsidRPr="00C064BD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Alumne: </w:t>
            </w:r>
            <w:r w:rsidR="004270EF" w:rsidRPr="00C064BD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 </w:t>
            </w:r>
            <w:r w:rsidR="00AE3F21" w:rsidRPr="00C064BD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 </w:t>
            </w:r>
            <w:r w:rsidR="00C31E13" w:rsidRPr="00C064BD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 </w:t>
            </w:r>
            <w:r w:rsidR="00AE3F21" w:rsidRPr="00C064BD">
              <w:rPr>
                <w:rFonts w:ascii="Calibri" w:hAnsi="Calibri" w:cs="Arial"/>
                <w:sz w:val="20"/>
                <w:szCs w:val="20"/>
                <w:lang w:val="ca-ES-valencia"/>
              </w:rPr>
              <w:t>Grup:</w:t>
            </w:r>
          </w:p>
        </w:tc>
      </w:tr>
    </w:tbl>
    <w:p w14:paraId="11136AD2" w14:textId="77777777" w:rsidR="001200A7" w:rsidRPr="00C064BD" w:rsidRDefault="001200A7" w:rsidP="00A91415">
      <w:pPr>
        <w:suppressAutoHyphens w:val="0"/>
        <w:spacing w:after="200" w:line="276" w:lineRule="auto"/>
        <w:contextualSpacing/>
        <w:jc w:val="both"/>
        <w:rPr>
          <w:rFonts w:ascii="Calibri" w:hAnsi="Calibri"/>
          <w:szCs w:val="22"/>
          <w:lang w:val="ca-ES-valencia"/>
        </w:rPr>
      </w:pPr>
    </w:p>
    <w:p w14:paraId="30F5A3A7" w14:textId="77777777" w:rsidR="00BD45ED" w:rsidRPr="00C064BD" w:rsidRDefault="00BD45ED" w:rsidP="00BD45ED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ca-ES-valencia" w:eastAsia="es-ES"/>
        </w:rPr>
      </w:pPr>
    </w:p>
    <w:p w14:paraId="61234E27" w14:textId="77777777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r w:rsidRPr="00C064BD">
        <w:rPr>
          <w:lang w:val="ca-ES-valencia"/>
        </w:rPr>
        <w:t>Exercicis sobre els comandos:</w:t>
      </w:r>
    </w:p>
    <w:p w14:paraId="227A271B" w14:textId="7C37E25B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r w:rsidRPr="00C064BD">
        <w:rPr>
          <w:lang w:val="ca-ES-valencia"/>
        </w:rPr>
        <w:t>Get-</w:t>
      </w:r>
      <w:proofErr w:type="spellStart"/>
      <w:r w:rsidRPr="00C064BD">
        <w:rPr>
          <w:lang w:val="ca-ES-valencia"/>
        </w:rPr>
        <w:t>ChildItem</w:t>
      </w:r>
      <w:proofErr w:type="spellEnd"/>
    </w:p>
    <w:p w14:paraId="433AF0BA" w14:textId="06F3C462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r w:rsidRPr="00C064BD">
        <w:rPr>
          <w:lang w:val="ca-ES-valencia"/>
        </w:rPr>
        <w:t>Set-</w:t>
      </w:r>
      <w:proofErr w:type="spellStart"/>
      <w:r w:rsidRPr="00C064BD">
        <w:rPr>
          <w:lang w:val="ca-ES-valencia"/>
        </w:rPr>
        <w:t>Location</w:t>
      </w:r>
      <w:proofErr w:type="spellEnd"/>
    </w:p>
    <w:p w14:paraId="4731F912" w14:textId="2E12A8D6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r w:rsidRPr="00C064BD">
        <w:rPr>
          <w:lang w:val="ca-ES-valencia"/>
        </w:rPr>
        <w:t>New-</w:t>
      </w:r>
      <w:proofErr w:type="spellStart"/>
      <w:r w:rsidRPr="00C064BD">
        <w:rPr>
          <w:lang w:val="ca-ES-valencia"/>
        </w:rPr>
        <w:t>Item</w:t>
      </w:r>
      <w:proofErr w:type="spellEnd"/>
    </w:p>
    <w:p w14:paraId="632CF7C9" w14:textId="6CA053DB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proofErr w:type="spellStart"/>
      <w:r w:rsidRPr="00C064BD">
        <w:rPr>
          <w:lang w:val="ca-ES-valencia"/>
        </w:rPr>
        <w:t>Rename-Item</w:t>
      </w:r>
      <w:proofErr w:type="spellEnd"/>
    </w:p>
    <w:p w14:paraId="4F2AC877" w14:textId="58B5C859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proofErr w:type="spellStart"/>
      <w:r w:rsidRPr="00C064BD">
        <w:rPr>
          <w:lang w:val="ca-ES-valencia"/>
        </w:rPr>
        <w:t>Copy-Item</w:t>
      </w:r>
      <w:proofErr w:type="spellEnd"/>
    </w:p>
    <w:p w14:paraId="37594D08" w14:textId="6D2F5E17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proofErr w:type="spellStart"/>
      <w:r w:rsidRPr="00C064BD">
        <w:rPr>
          <w:lang w:val="ca-ES-valencia"/>
        </w:rPr>
        <w:t>Remove-Item</w:t>
      </w:r>
      <w:proofErr w:type="spellEnd"/>
    </w:p>
    <w:p w14:paraId="77ECF08A" w14:textId="3270FC39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r w:rsidRPr="00C064BD">
        <w:rPr>
          <w:lang w:val="ca-ES-valencia"/>
        </w:rPr>
        <w:t>Get-</w:t>
      </w:r>
      <w:proofErr w:type="spellStart"/>
      <w:r w:rsidRPr="00C064BD">
        <w:rPr>
          <w:lang w:val="ca-ES-valencia"/>
        </w:rPr>
        <w:t>Help</w:t>
      </w:r>
      <w:proofErr w:type="spellEnd"/>
    </w:p>
    <w:p w14:paraId="57D4C6A8" w14:textId="77777777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</w:p>
    <w:p w14:paraId="18D603DC" w14:textId="77777777" w:rsidR="005F7435" w:rsidRPr="00C064BD" w:rsidRDefault="005F7435" w:rsidP="005F743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E599"/>
        <w:rPr>
          <w:lang w:val="ca-ES-valencia"/>
        </w:rPr>
      </w:pPr>
      <w:r w:rsidRPr="00C064BD">
        <w:rPr>
          <w:lang w:val="ca-ES-valencia"/>
        </w:rPr>
        <w:t>Per a la realització d'aquest exercici has de consultar la teoria de la unitat. També pots buscar la informació en internet.</w:t>
      </w:r>
    </w:p>
    <w:p w14:paraId="1A0F89B9" w14:textId="77777777" w:rsidR="005F7435" w:rsidRPr="00C064BD" w:rsidRDefault="005F7435" w:rsidP="004270EF">
      <w:pPr>
        <w:pStyle w:val="titej"/>
        <w:rPr>
          <w:lang w:val="ca-ES-valencia"/>
        </w:rPr>
      </w:pPr>
    </w:p>
    <w:p w14:paraId="5A93FB55" w14:textId="3388D918" w:rsidR="00BD45ED" w:rsidRPr="00C064BD" w:rsidRDefault="005F7435" w:rsidP="004270EF">
      <w:pPr>
        <w:pStyle w:val="titej"/>
        <w:rPr>
          <w:lang w:val="ca-ES-valencia"/>
        </w:rPr>
      </w:pPr>
      <w:r w:rsidRPr="00C064BD">
        <w:rPr>
          <w:lang w:val="ca-ES-valencia"/>
        </w:rPr>
        <w:t>Exercicis</w:t>
      </w:r>
    </w:p>
    <w:p w14:paraId="193CF5C9" w14:textId="464D4F05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1. Consulta l'ajuda del comando Get-</w:t>
      </w:r>
      <w:proofErr w:type="spellStart"/>
      <w:r w:rsidRPr="00EE1DA0">
        <w:rPr>
          <w:b/>
          <w:bCs/>
          <w:lang w:val="ca-ES-valencia"/>
        </w:rPr>
        <w:t>ChildItem</w:t>
      </w:r>
      <w:proofErr w:type="spellEnd"/>
      <w:r w:rsidRPr="00EE1DA0">
        <w:rPr>
          <w:b/>
          <w:bCs/>
          <w:lang w:val="ca-ES-valencia"/>
        </w:rPr>
        <w:t>. Adjunta una captura de pantalla.</w:t>
      </w:r>
    </w:p>
    <w:p w14:paraId="52ADD511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71D3DE17" w14:textId="3480332E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 xml:space="preserve">2. Crea la següent estructura. Adjunta una captura de pantalla </w:t>
      </w:r>
      <w:r w:rsidR="00C064BD" w:rsidRPr="00EE1DA0">
        <w:rPr>
          <w:b/>
          <w:bCs/>
          <w:lang w:val="ca-ES-valencia"/>
        </w:rPr>
        <w:t>amb tota l’estructura ja creada</w:t>
      </w:r>
      <w:r w:rsidRPr="00EE1DA0">
        <w:rPr>
          <w:b/>
          <w:bCs/>
          <w:lang w:val="ca-ES-valencia"/>
        </w:rPr>
        <w:t>.</w:t>
      </w:r>
    </w:p>
    <w:p w14:paraId="67FC0E4A" w14:textId="0A19C995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c:\</w:t>
      </w:r>
      <w:r w:rsidR="00C064BD" w:rsidRPr="00EE1DA0">
        <w:rPr>
          <w:b/>
          <w:bCs/>
          <w:lang w:val="ca-ES-valencia"/>
        </w:rPr>
        <w:t>elteunom</w:t>
      </w:r>
    </w:p>
    <w:p w14:paraId="4BBD297D" w14:textId="5E1CF98E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sistemes</w:t>
      </w:r>
      <w:r w:rsidRPr="00EE1DA0">
        <w:rPr>
          <w:b/>
          <w:bCs/>
          <w:lang w:val="ca-ES-valencia"/>
        </w:rPr>
        <w:t>_</w:t>
      </w:r>
      <w:r w:rsidR="00C064BD" w:rsidRPr="00EE1DA0">
        <w:rPr>
          <w:b/>
          <w:bCs/>
          <w:lang w:val="ca-ES-valencia"/>
        </w:rPr>
        <w:t>informatics</w:t>
      </w:r>
    </w:p>
    <w:p w14:paraId="32ED7CDF" w14:textId="762CE7BF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programacio</w:t>
      </w:r>
    </w:p>
    <w:p w14:paraId="5BDC5665" w14:textId="49BAB2DA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angles</w:t>
      </w:r>
    </w:p>
    <w:p w14:paraId="2EEB434C" w14:textId="353B6E76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llenguatje_de_marques</w:t>
      </w:r>
    </w:p>
    <w:p w14:paraId="128195F3" w14:textId="365582B7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base de dades (fixat que hi han espais al nom)</w:t>
      </w:r>
    </w:p>
    <w:p w14:paraId="09847888" w14:textId="41B5D9A5" w:rsidR="00C064BD" w:rsidRPr="00C064BD" w:rsidRDefault="00C064BD" w:rsidP="005F7435">
      <w:pPr>
        <w:pStyle w:val="Standard"/>
        <w:rPr>
          <w:lang w:val="ca-ES-valencia"/>
        </w:rPr>
      </w:pPr>
      <w:r w:rsidRPr="00EE1DA0">
        <w:rPr>
          <w:b/>
          <w:bCs/>
          <w:lang w:val="ca-ES-valencia"/>
        </w:rPr>
        <w:t>c:\elteunom\fol</w:t>
      </w:r>
    </w:p>
    <w:p w14:paraId="10624EDE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267847FB" w14:textId="77777777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2. Dins de cada carpeta d'assignatura crea les carpetes "unitat 1", "unitat 2" i "unitat 3". Adjunta una captura de pantalla per cada carpeta creada.</w:t>
      </w:r>
    </w:p>
    <w:p w14:paraId="6F6E3DE6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734998F6" w14:textId="58A47876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3. Situa't dins de "c:\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sistemes_informatics</w:t>
      </w:r>
      <w:r w:rsidRPr="00EE1DA0">
        <w:rPr>
          <w:b/>
          <w:bCs/>
          <w:lang w:val="ca-ES-valencia"/>
        </w:rPr>
        <w:t>\unitat 1". Adjunta una captura de pantalla.</w:t>
      </w:r>
    </w:p>
    <w:p w14:paraId="697E11AC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2478DA83" w14:textId="7FB558A7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4. Crea un fitxer anomenat "</w:t>
      </w:r>
      <w:r w:rsidR="00C064BD" w:rsidRPr="00EE1DA0">
        <w:rPr>
          <w:b/>
          <w:bCs/>
          <w:lang w:val="ca-ES-valencia"/>
        </w:rPr>
        <w:t>ud1_treball1.txt</w:t>
      </w:r>
      <w:r w:rsidRPr="00EE1DA0">
        <w:rPr>
          <w:b/>
          <w:bCs/>
          <w:lang w:val="ca-ES-valencia"/>
        </w:rPr>
        <w:t>". Adjunta una captura de pantalla.</w:t>
      </w:r>
    </w:p>
    <w:p w14:paraId="4B63A410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4899D6CC" w14:textId="6DD79056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5. Crea un fitxer anomenat "</w:t>
      </w:r>
      <w:r w:rsidR="00C064BD" w:rsidRPr="00EE1DA0">
        <w:rPr>
          <w:b/>
          <w:bCs/>
          <w:lang w:val="ca-ES-valencia"/>
        </w:rPr>
        <w:t>ud1_treball2.txt</w:t>
      </w:r>
      <w:r w:rsidRPr="00EE1DA0">
        <w:rPr>
          <w:b/>
          <w:bCs/>
          <w:lang w:val="ca-ES-valencia"/>
        </w:rPr>
        <w:t>". Adjunta una captura de pantalla.</w:t>
      </w:r>
    </w:p>
    <w:p w14:paraId="50D239E8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2C046568" w14:textId="2D4D20E0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lastRenderedPageBreak/>
        <w:t>6. Situa't dins de "c:\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sistemes_informatics</w:t>
      </w:r>
      <w:r w:rsidRPr="00EE1DA0">
        <w:rPr>
          <w:b/>
          <w:bCs/>
          <w:lang w:val="ca-ES-valencia"/>
        </w:rPr>
        <w:t>\unitat 2". Adjunta una captura de pantalla.</w:t>
      </w:r>
    </w:p>
    <w:p w14:paraId="3FB2FE61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50D5A089" w14:textId="2D8BBE5A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7. Còpia dins el fitxer "c:\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sistemes_informatics</w:t>
      </w:r>
      <w:r w:rsidRPr="00EE1DA0">
        <w:rPr>
          <w:b/>
          <w:bCs/>
          <w:lang w:val="ca-ES-valencia"/>
        </w:rPr>
        <w:t>\unitat 1\</w:t>
      </w:r>
      <w:r w:rsidR="00C064BD" w:rsidRPr="00EE1DA0">
        <w:rPr>
          <w:b/>
          <w:bCs/>
          <w:lang w:val="ca-ES-valencia"/>
        </w:rPr>
        <w:t>ud1_treball2.txt</w:t>
      </w:r>
      <w:r w:rsidRPr="00EE1DA0">
        <w:rPr>
          <w:b/>
          <w:bCs/>
          <w:lang w:val="ca-ES-valencia"/>
        </w:rPr>
        <w:t>"</w:t>
      </w:r>
      <w:r w:rsidR="00DF275A" w:rsidRPr="00EE1DA0">
        <w:rPr>
          <w:b/>
          <w:bCs/>
          <w:lang w:val="ca-ES-valencia"/>
        </w:rPr>
        <w:t xml:space="preserve"> utilitzant rutes relatives</w:t>
      </w:r>
      <w:r w:rsidRPr="00EE1DA0">
        <w:rPr>
          <w:b/>
          <w:bCs/>
          <w:lang w:val="ca-ES-valencia"/>
        </w:rPr>
        <w:t>. Adjunta una captura de pantalla.</w:t>
      </w:r>
    </w:p>
    <w:p w14:paraId="2E7C84AF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79FAEA0A" w14:textId="11E8DA56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8. Canvia el nom a aqueix fitxer perquè ara es cride "ud2_treball.txt". Adjunta una captura de pantalla.</w:t>
      </w:r>
    </w:p>
    <w:p w14:paraId="29F171E1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2EAA7C1D" w14:textId="3CB0FD2D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9. Situa't dins de "c:\</w:t>
      </w:r>
      <w:r w:rsidR="00C064BD" w:rsidRPr="00EE1DA0">
        <w:rPr>
          <w:b/>
          <w:bCs/>
          <w:lang w:val="ca-ES-valencia"/>
        </w:rPr>
        <w:t>elteunom</w:t>
      </w:r>
      <w:r w:rsidRPr="00EE1DA0">
        <w:rPr>
          <w:b/>
          <w:bCs/>
          <w:lang w:val="ca-ES-valencia"/>
        </w:rPr>
        <w:t>\</w:t>
      </w:r>
      <w:r w:rsidR="00C064BD" w:rsidRPr="00EE1DA0">
        <w:rPr>
          <w:b/>
          <w:bCs/>
          <w:lang w:val="ca-ES-valencia"/>
        </w:rPr>
        <w:t>angles</w:t>
      </w:r>
      <w:r w:rsidRPr="00EE1DA0">
        <w:rPr>
          <w:b/>
          <w:bCs/>
          <w:lang w:val="ca-ES-valencia"/>
        </w:rPr>
        <w:t>". Adjunta una captura de pantalla.</w:t>
      </w:r>
    </w:p>
    <w:p w14:paraId="5D6820ED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7EC40D5E" w14:textId="61880977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10. Crea un fitxer anomenat mygrades.txt. Adjunta una captura de pantalla.</w:t>
      </w:r>
    </w:p>
    <w:p w14:paraId="4241D738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72EA53C9" w14:textId="77777777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>11. Esborra el fitxer creat en l'exercici anterior. Adjunta una captura de pantalla.</w:t>
      </w:r>
    </w:p>
    <w:p w14:paraId="229D3B0F" w14:textId="77777777" w:rsidR="005F7435" w:rsidRPr="00C064BD" w:rsidRDefault="005F7435" w:rsidP="005F7435">
      <w:pPr>
        <w:pStyle w:val="Standard"/>
        <w:rPr>
          <w:lang w:val="ca-ES-valencia"/>
        </w:rPr>
      </w:pPr>
    </w:p>
    <w:p w14:paraId="04EF7DCD" w14:textId="41ADCE25" w:rsidR="005F7435" w:rsidRPr="00EE1DA0" w:rsidRDefault="005F7435" w:rsidP="005F7435">
      <w:pPr>
        <w:pStyle w:val="Standard"/>
        <w:rPr>
          <w:b/>
          <w:bCs/>
          <w:lang w:val="ca-ES-valencia"/>
        </w:rPr>
      </w:pPr>
      <w:r w:rsidRPr="00EE1DA0">
        <w:rPr>
          <w:b/>
          <w:bCs/>
          <w:lang w:val="ca-ES-valencia"/>
        </w:rPr>
        <w:t xml:space="preserve">12. Escriu el comando complet, amb els paràmetres necessaris, per a esborrar un directori que no estiga buit. Pots consultar l'ajuda del comando </w:t>
      </w:r>
      <w:proofErr w:type="spellStart"/>
      <w:r w:rsidRPr="00EE1DA0">
        <w:rPr>
          <w:b/>
          <w:bCs/>
          <w:lang w:val="ca-ES-valencia"/>
        </w:rPr>
        <w:t>Remove-Item</w:t>
      </w:r>
      <w:proofErr w:type="spellEnd"/>
      <w:r w:rsidRPr="00EE1DA0">
        <w:rPr>
          <w:b/>
          <w:bCs/>
          <w:lang w:val="ca-ES-valencia"/>
        </w:rPr>
        <w:t xml:space="preserve"> per a esbrinar-lo. Adjunta una captura de pantalla.</w:t>
      </w:r>
    </w:p>
    <w:p w14:paraId="59472400" w14:textId="77777777" w:rsidR="005F7435" w:rsidRPr="00C064BD" w:rsidRDefault="005F7435" w:rsidP="004270EF">
      <w:pPr>
        <w:pStyle w:val="titej"/>
        <w:rPr>
          <w:lang w:val="ca-ES-valencia"/>
        </w:rPr>
      </w:pPr>
    </w:p>
    <w:sectPr w:rsidR="005F7435" w:rsidRPr="00C064BD" w:rsidSect="007F5F26">
      <w:footerReference w:type="default" r:id="rId7"/>
      <w:pgSz w:w="11907" w:h="16839" w:code="9"/>
      <w:pgMar w:top="1417" w:right="1701" w:bottom="1417" w:left="1701" w:header="1276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0EF0" w14:textId="77777777" w:rsidR="00010ADA" w:rsidRPr="00E3672C" w:rsidRDefault="00010ADA" w:rsidP="007A2D55">
      <w:pPr>
        <w:pStyle w:val="Ttulo3"/>
        <w:rPr>
          <w:b w:val="0"/>
          <w:sz w:val="24"/>
          <w:lang w:val="en-US" w:eastAsia="en-US"/>
        </w:rPr>
      </w:pPr>
      <w:r>
        <w:separator/>
      </w:r>
    </w:p>
  </w:endnote>
  <w:endnote w:type="continuationSeparator" w:id="0">
    <w:p w14:paraId="6B4018FE" w14:textId="77777777" w:rsidR="00010ADA" w:rsidRPr="00E3672C" w:rsidRDefault="00010ADA" w:rsidP="007A2D55">
      <w:pPr>
        <w:pStyle w:val="Ttulo3"/>
        <w:rPr>
          <w:b w:val="0"/>
          <w:sz w:val="24"/>
          <w:lang w:val="en-US"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F0" w14:textId="77777777" w:rsidR="008376EC" w:rsidRDefault="008376EC">
    <w:pPr>
      <w:pStyle w:val="Piedepgina"/>
      <w:jc w:val="right"/>
    </w:pP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3A3E9C">
      <w:rPr>
        <w:noProof/>
        <w:sz w:val="20"/>
      </w:rPr>
      <w:t>7</w:t>
    </w:r>
    <w:r>
      <w:rPr>
        <w:sz w:val="20"/>
      </w:rPr>
      <w:fldChar w:fldCharType="end"/>
    </w:r>
  </w:p>
  <w:p w14:paraId="513BC907" w14:textId="77777777" w:rsidR="008376EC" w:rsidRDefault="008376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8E92" w14:textId="77777777" w:rsidR="00010ADA" w:rsidRPr="00E3672C" w:rsidRDefault="00010ADA" w:rsidP="007A2D55">
      <w:pPr>
        <w:pStyle w:val="Ttulo3"/>
        <w:rPr>
          <w:b w:val="0"/>
          <w:sz w:val="24"/>
          <w:lang w:val="en-US" w:eastAsia="en-US"/>
        </w:rPr>
      </w:pPr>
      <w:r>
        <w:separator/>
      </w:r>
    </w:p>
  </w:footnote>
  <w:footnote w:type="continuationSeparator" w:id="0">
    <w:p w14:paraId="4496E857" w14:textId="77777777" w:rsidR="00010ADA" w:rsidRPr="00E3672C" w:rsidRDefault="00010ADA" w:rsidP="007A2D55">
      <w:pPr>
        <w:pStyle w:val="Ttulo3"/>
        <w:rPr>
          <w:b w:val="0"/>
          <w:sz w:val="24"/>
          <w:lang w:val="en-US" w:eastAsia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000000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Arial"/>
        <w:color w:val="auto"/>
        <w:sz w:val="20"/>
        <w:szCs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Arial"/>
        <w:color w:val="auto"/>
        <w:sz w:val="20"/>
        <w:szCs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Arial"/>
        <w:color w:val="auto"/>
        <w:sz w:val="20"/>
        <w:szCs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00AD1724"/>
    <w:multiLevelType w:val="hybridMultilevel"/>
    <w:tmpl w:val="5164CF08"/>
    <w:lvl w:ilvl="0" w:tplc="B7C6A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1530399"/>
    <w:multiLevelType w:val="hybridMultilevel"/>
    <w:tmpl w:val="386022AC"/>
    <w:lvl w:ilvl="0" w:tplc="8A0C884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FD3334"/>
    <w:multiLevelType w:val="hybridMultilevel"/>
    <w:tmpl w:val="EDBE1D42"/>
    <w:lvl w:ilvl="0" w:tplc="BA527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2A7F4E"/>
    <w:multiLevelType w:val="hybridMultilevel"/>
    <w:tmpl w:val="2F680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543769"/>
    <w:multiLevelType w:val="hybridMultilevel"/>
    <w:tmpl w:val="736C6C4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B94189"/>
    <w:multiLevelType w:val="hybridMultilevel"/>
    <w:tmpl w:val="2F22A370"/>
    <w:lvl w:ilvl="0" w:tplc="7D1C0A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B4C84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E6238"/>
    <w:multiLevelType w:val="hybridMultilevel"/>
    <w:tmpl w:val="AC864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6EB"/>
    <w:multiLevelType w:val="hybridMultilevel"/>
    <w:tmpl w:val="081A4C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E3550"/>
    <w:multiLevelType w:val="hybridMultilevel"/>
    <w:tmpl w:val="2AFA3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4C84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66769"/>
    <w:multiLevelType w:val="hybridMultilevel"/>
    <w:tmpl w:val="C4A209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42759D"/>
    <w:multiLevelType w:val="hybridMultilevel"/>
    <w:tmpl w:val="3D960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E96B0F"/>
    <w:multiLevelType w:val="multilevel"/>
    <w:tmpl w:val="15A0DA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B6A5784"/>
    <w:multiLevelType w:val="hybridMultilevel"/>
    <w:tmpl w:val="04F20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1C20E5"/>
    <w:multiLevelType w:val="hybridMultilevel"/>
    <w:tmpl w:val="4FC22E48"/>
    <w:lvl w:ilvl="0" w:tplc="420E94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77385E"/>
    <w:multiLevelType w:val="hybridMultilevel"/>
    <w:tmpl w:val="5AA4B1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A93D44"/>
    <w:multiLevelType w:val="hybridMultilevel"/>
    <w:tmpl w:val="6034314C"/>
    <w:lvl w:ilvl="0" w:tplc="91F291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7B20496"/>
    <w:multiLevelType w:val="hybridMultilevel"/>
    <w:tmpl w:val="E54AE1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3B17E3"/>
    <w:multiLevelType w:val="hybridMultilevel"/>
    <w:tmpl w:val="2132E53E"/>
    <w:lvl w:ilvl="0" w:tplc="C45466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4B7841"/>
    <w:multiLevelType w:val="hybridMultilevel"/>
    <w:tmpl w:val="5CFA5B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AC01E9"/>
    <w:multiLevelType w:val="hybridMultilevel"/>
    <w:tmpl w:val="736C6C4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8F154EE"/>
    <w:multiLevelType w:val="hybridMultilevel"/>
    <w:tmpl w:val="325C60C0"/>
    <w:lvl w:ilvl="0" w:tplc="29BEE4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FE64DD7"/>
    <w:multiLevelType w:val="hybridMultilevel"/>
    <w:tmpl w:val="CEBCB9D4"/>
    <w:lvl w:ilvl="0" w:tplc="EE0E17DC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6450DD"/>
    <w:multiLevelType w:val="hybridMultilevel"/>
    <w:tmpl w:val="447221E4"/>
    <w:lvl w:ilvl="0" w:tplc="77128E6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24832"/>
    <w:multiLevelType w:val="hybridMultilevel"/>
    <w:tmpl w:val="B540F9AC"/>
    <w:lvl w:ilvl="0" w:tplc="5C185C5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678E0"/>
    <w:multiLevelType w:val="hybridMultilevel"/>
    <w:tmpl w:val="AF26F95E"/>
    <w:lvl w:ilvl="0" w:tplc="3926B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D83C47"/>
    <w:multiLevelType w:val="hybridMultilevel"/>
    <w:tmpl w:val="3F0E6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2D5D1B"/>
    <w:multiLevelType w:val="hybridMultilevel"/>
    <w:tmpl w:val="3B64C2F4"/>
    <w:lvl w:ilvl="0" w:tplc="6A629B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F90754"/>
    <w:multiLevelType w:val="hybridMultilevel"/>
    <w:tmpl w:val="3A94C46A"/>
    <w:lvl w:ilvl="0" w:tplc="7A28F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2829FA"/>
    <w:multiLevelType w:val="hybridMultilevel"/>
    <w:tmpl w:val="79206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51AC">
      <w:start w:val="1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F1222"/>
    <w:multiLevelType w:val="hybridMultilevel"/>
    <w:tmpl w:val="FD8A5626"/>
    <w:lvl w:ilvl="0" w:tplc="B6487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23064D"/>
    <w:multiLevelType w:val="hybridMultilevel"/>
    <w:tmpl w:val="B7F23B54"/>
    <w:lvl w:ilvl="0" w:tplc="5C185C5C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9018DC"/>
    <w:multiLevelType w:val="hybridMultilevel"/>
    <w:tmpl w:val="33E8B4C2"/>
    <w:lvl w:ilvl="0" w:tplc="024440A4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2E704F"/>
    <w:multiLevelType w:val="hybridMultilevel"/>
    <w:tmpl w:val="84A2D5A8"/>
    <w:lvl w:ilvl="0" w:tplc="35068CBE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B74DA"/>
    <w:multiLevelType w:val="hybridMultilevel"/>
    <w:tmpl w:val="55AAB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51AC">
      <w:start w:val="1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B56B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1906411"/>
    <w:multiLevelType w:val="multilevel"/>
    <w:tmpl w:val="15A0DA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9F04554"/>
    <w:multiLevelType w:val="hybridMultilevel"/>
    <w:tmpl w:val="C78E2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51AC">
      <w:start w:val="1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64083"/>
    <w:multiLevelType w:val="hybridMultilevel"/>
    <w:tmpl w:val="69E61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EB496A"/>
    <w:multiLevelType w:val="hybridMultilevel"/>
    <w:tmpl w:val="66E00E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0"/>
  </w:num>
  <w:num w:numId="4">
    <w:abstractNumId w:val="8"/>
  </w:num>
  <w:num w:numId="5">
    <w:abstractNumId w:val="38"/>
  </w:num>
  <w:num w:numId="6">
    <w:abstractNumId w:val="19"/>
  </w:num>
  <w:num w:numId="7">
    <w:abstractNumId w:val="22"/>
  </w:num>
  <w:num w:numId="8">
    <w:abstractNumId w:val="24"/>
  </w:num>
  <w:num w:numId="9">
    <w:abstractNumId w:val="13"/>
  </w:num>
  <w:num w:numId="10">
    <w:abstractNumId w:val="31"/>
  </w:num>
  <w:num w:numId="11">
    <w:abstractNumId w:val="34"/>
  </w:num>
  <w:num w:numId="12">
    <w:abstractNumId w:val="16"/>
  </w:num>
  <w:num w:numId="13">
    <w:abstractNumId w:val="39"/>
  </w:num>
  <w:num w:numId="14">
    <w:abstractNumId w:val="42"/>
  </w:num>
  <w:num w:numId="15">
    <w:abstractNumId w:val="21"/>
  </w:num>
  <w:num w:numId="16">
    <w:abstractNumId w:val="41"/>
  </w:num>
  <w:num w:numId="17">
    <w:abstractNumId w:val="23"/>
  </w:num>
  <w:num w:numId="18">
    <w:abstractNumId w:val="26"/>
  </w:num>
  <w:num w:numId="19">
    <w:abstractNumId w:val="15"/>
  </w:num>
  <w:num w:numId="20">
    <w:abstractNumId w:val="35"/>
  </w:num>
  <w:num w:numId="21">
    <w:abstractNumId w:val="43"/>
  </w:num>
  <w:num w:numId="22">
    <w:abstractNumId w:val="17"/>
  </w:num>
  <w:num w:numId="23">
    <w:abstractNumId w:val="9"/>
  </w:num>
  <w:num w:numId="24">
    <w:abstractNumId w:val="29"/>
  </w:num>
  <w:num w:numId="25">
    <w:abstractNumId w:val="36"/>
  </w:num>
  <w:num w:numId="26">
    <w:abstractNumId w:val="27"/>
  </w:num>
  <w:num w:numId="27">
    <w:abstractNumId w:val="18"/>
  </w:num>
  <w:num w:numId="28">
    <w:abstractNumId w:val="33"/>
  </w:num>
  <w:num w:numId="29">
    <w:abstractNumId w:val="10"/>
  </w:num>
  <w:num w:numId="30">
    <w:abstractNumId w:val="14"/>
  </w:num>
  <w:num w:numId="31">
    <w:abstractNumId w:val="28"/>
  </w:num>
  <w:num w:numId="32">
    <w:abstractNumId w:val="11"/>
  </w:num>
  <w:num w:numId="33">
    <w:abstractNumId w:val="20"/>
  </w:num>
  <w:num w:numId="34">
    <w:abstractNumId w:val="44"/>
  </w:num>
  <w:num w:numId="35">
    <w:abstractNumId w:val="37"/>
  </w:num>
  <w:num w:numId="36">
    <w:abstractNumId w:val="7"/>
  </w:num>
  <w:num w:numId="37">
    <w:abstractNumId w:val="40"/>
  </w:num>
  <w:num w:numId="38">
    <w:abstractNumId w:val="32"/>
  </w:num>
  <w:num w:numId="39">
    <w:abstractNumId w:val="12"/>
  </w:num>
  <w:num w:numId="40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719"/>
    <w:rsid w:val="000025EB"/>
    <w:rsid w:val="00010ADA"/>
    <w:rsid w:val="000C4F09"/>
    <w:rsid w:val="000C589B"/>
    <w:rsid w:val="000E6C15"/>
    <w:rsid w:val="000F340A"/>
    <w:rsid w:val="001200A7"/>
    <w:rsid w:val="00156ECF"/>
    <w:rsid w:val="00177421"/>
    <w:rsid w:val="001B218B"/>
    <w:rsid w:val="001E082C"/>
    <w:rsid w:val="002249F1"/>
    <w:rsid w:val="002B58B2"/>
    <w:rsid w:val="00301B91"/>
    <w:rsid w:val="0031573C"/>
    <w:rsid w:val="00362951"/>
    <w:rsid w:val="00373167"/>
    <w:rsid w:val="003A3E9C"/>
    <w:rsid w:val="003D02F5"/>
    <w:rsid w:val="003D46A1"/>
    <w:rsid w:val="003D7F57"/>
    <w:rsid w:val="00412064"/>
    <w:rsid w:val="004270EF"/>
    <w:rsid w:val="00440AE4"/>
    <w:rsid w:val="004D4173"/>
    <w:rsid w:val="004D589F"/>
    <w:rsid w:val="004D58C7"/>
    <w:rsid w:val="004E3102"/>
    <w:rsid w:val="00552DB4"/>
    <w:rsid w:val="00573CC9"/>
    <w:rsid w:val="005A427E"/>
    <w:rsid w:val="005B03B8"/>
    <w:rsid w:val="005F7435"/>
    <w:rsid w:val="00600E75"/>
    <w:rsid w:val="0064571E"/>
    <w:rsid w:val="0064693E"/>
    <w:rsid w:val="00660DE7"/>
    <w:rsid w:val="006916CB"/>
    <w:rsid w:val="006A06AE"/>
    <w:rsid w:val="006A15AD"/>
    <w:rsid w:val="006A4B06"/>
    <w:rsid w:val="006B66F7"/>
    <w:rsid w:val="006C71EC"/>
    <w:rsid w:val="00733C35"/>
    <w:rsid w:val="007A2D55"/>
    <w:rsid w:val="007B73DA"/>
    <w:rsid w:val="007C7152"/>
    <w:rsid w:val="007F5F26"/>
    <w:rsid w:val="008376EC"/>
    <w:rsid w:val="00880A51"/>
    <w:rsid w:val="008A79E3"/>
    <w:rsid w:val="008D159F"/>
    <w:rsid w:val="00912F15"/>
    <w:rsid w:val="0093655F"/>
    <w:rsid w:val="009403F2"/>
    <w:rsid w:val="00963590"/>
    <w:rsid w:val="009B6C9E"/>
    <w:rsid w:val="009E57C2"/>
    <w:rsid w:val="00A022B8"/>
    <w:rsid w:val="00A07B70"/>
    <w:rsid w:val="00A3056B"/>
    <w:rsid w:val="00A76B9D"/>
    <w:rsid w:val="00A8710E"/>
    <w:rsid w:val="00A91415"/>
    <w:rsid w:val="00AD745E"/>
    <w:rsid w:val="00AE3F21"/>
    <w:rsid w:val="00B1345E"/>
    <w:rsid w:val="00B15DBB"/>
    <w:rsid w:val="00B27719"/>
    <w:rsid w:val="00B459FF"/>
    <w:rsid w:val="00B8439D"/>
    <w:rsid w:val="00BB77B1"/>
    <w:rsid w:val="00BD45ED"/>
    <w:rsid w:val="00BE4ECD"/>
    <w:rsid w:val="00BE5C1E"/>
    <w:rsid w:val="00C027C3"/>
    <w:rsid w:val="00C02A21"/>
    <w:rsid w:val="00C064BD"/>
    <w:rsid w:val="00C31E13"/>
    <w:rsid w:val="00C61FDB"/>
    <w:rsid w:val="00C73FC4"/>
    <w:rsid w:val="00CB13A7"/>
    <w:rsid w:val="00CC0C37"/>
    <w:rsid w:val="00CC58DA"/>
    <w:rsid w:val="00CD7808"/>
    <w:rsid w:val="00D61B2B"/>
    <w:rsid w:val="00D82D84"/>
    <w:rsid w:val="00D87F92"/>
    <w:rsid w:val="00DA047B"/>
    <w:rsid w:val="00DD1AD4"/>
    <w:rsid w:val="00DD4506"/>
    <w:rsid w:val="00DE2B0F"/>
    <w:rsid w:val="00DF275A"/>
    <w:rsid w:val="00E14399"/>
    <w:rsid w:val="00E35E03"/>
    <w:rsid w:val="00E74D9C"/>
    <w:rsid w:val="00EE1DA0"/>
    <w:rsid w:val="00F522C0"/>
    <w:rsid w:val="00F7218F"/>
    <w:rsid w:val="00F812E6"/>
    <w:rsid w:val="00FB0ED5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F3BDB1"/>
  <w15:docId w15:val="{1ABB1C1D-AAEF-4033-BC16-A48182AB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9F"/>
    <w:pPr>
      <w:suppressAutoHyphens/>
    </w:pPr>
    <w:rPr>
      <w:rFonts w:asciiTheme="minorHAnsi" w:hAnsiTheme="minorHAnsi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ind w:left="1080" w:hanging="360"/>
      <w:jc w:val="center"/>
      <w:outlineLvl w:val="2"/>
    </w:pPr>
    <w:rPr>
      <w:b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/>
      <w:b/>
      <w:color w:val="000000"/>
      <w:sz w:val="22"/>
    </w:rPr>
  </w:style>
  <w:style w:type="character" w:customStyle="1" w:styleId="WW8Num4z0">
    <w:name w:val="WW8Num4z0"/>
    <w:rPr>
      <w:rFonts w:ascii="Calibri" w:hAnsi="Calibri" w:cs="Arial"/>
      <w:color w:val="auto"/>
      <w:sz w:val="20"/>
      <w:szCs w:val="22"/>
    </w:rPr>
  </w:style>
  <w:style w:type="character" w:customStyle="1" w:styleId="WW8Num5z0">
    <w:name w:val="WW8Num5z0"/>
    <w:rPr>
      <w:rFonts w:ascii="Calibri" w:hAnsi="Calibri" w:cs="Arial"/>
      <w:color w:val="auto"/>
      <w:sz w:val="20"/>
      <w:szCs w:val="22"/>
    </w:rPr>
  </w:style>
  <w:style w:type="character" w:customStyle="1" w:styleId="WW8Num6z0">
    <w:name w:val="WW8Num6z0"/>
    <w:rPr>
      <w:rFonts w:ascii="Calibri" w:hAnsi="Calibri" w:cs="Arial"/>
      <w:color w:val="auto"/>
      <w:sz w:val="20"/>
      <w:szCs w:val="22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Calibri" w:hAnsi="Calibri" w:cs="Arial"/>
      <w:color w:val="auto"/>
      <w:sz w:val="20"/>
      <w:szCs w:val="22"/>
    </w:rPr>
  </w:style>
  <w:style w:type="character" w:customStyle="1" w:styleId="WW8Num7z0">
    <w:name w:val="WW8Num7z0"/>
    <w:rPr>
      <w:rFonts w:ascii="Calibri" w:hAnsi="Calibri" w:cs="Arial"/>
      <w:color w:val="auto"/>
      <w:sz w:val="20"/>
      <w:szCs w:val="22"/>
    </w:rPr>
  </w:style>
  <w:style w:type="character" w:customStyle="1" w:styleId="WW8Num18z0">
    <w:name w:val="WW8Num18z0"/>
    <w:rPr>
      <w:rFonts w:ascii="Calibri" w:hAnsi="Calibri"/>
      <w:b/>
      <w:color w:val="000000"/>
      <w:sz w:val="22"/>
    </w:rPr>
  </w:style>
  <w:style w:type="character" w:customStyle="1" w:styleId="WW8Num25z0">
    <w:name w:val="WW8Num25z0"/>
    <w:rPr>
      <w:rFonts w:ascii="Calibri" w:hAnsi="Calibri" w:cs="Arial"/>
      <w:color w:val="auto"/>
      <w:sz w:val="20"/>
      <w:szCs w:val="22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n-US"/>
    </w:rPr>
  </w:style>
  <w:style w:type="character" w:customStyle="1" w:styleId="PiedepginaCar">
    <w:name w:val="Pie de página Car"/>
    <w:rPr>
      <w:sz w:val="24"/>
      <w:szCs w:val="24"/>
      <w:lang w:val="en-US"/>
    </w:rPr>
  </w:style>
  <w:style w:type="character" w:customStyle="1" w:styleId="Ttulo1Car">
    <w:name w:val="Título 1 Car"/>
    <w:rPr>
      <w:b/>
      <w:sz w:val="24"/>
      <w:szCs w:val="24"/>
      <w:lang w:val="es-ES_tradnl"/>
    </w:rPr>
  </w:style>
  <w:style w:type="character" w:customStyle="1" w:styleId="Ttulo3Car">
    <w:name w:val="Título 3 Car"/>
    <w:rPr>
      <w:b/>
      <w:sz w:val="18"/>
      <w:szCs w:val="24"/>
      <w:lang w:val="es-ES_tradnl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n-U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rrafodelista">
    <w:name w:val="List Paragraph"/>
    <w:basedOn w:val="Normal"/>
    <w:link w:val="PrrafodelistaCar"/>
    <w:uiPriority w:val="34"/>
    <w:qFormat/>
    <w:pPr>
      <w:ind w:left="708"/>
    </w:p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A022B8"/>
    <w:pPr>
      <w:suppressAutoHyphens w:val="0"/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rsid w:val="00A022B8"/>
    <w:rPr>
      <w:color w:val="0000FF"/>
      <w:u w:val="single"/>
    </w:rPr>
  </w:style>
  <w:style w:type="paragraph" w:customStyle="1" w:styleId="Default">
    <w:name w:val="Default"/>
    <w:rsid w:val="00A022B8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FB0E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ej">
    <w:name w:val="tit_ej"/>
    <w:basedOn w:val="Normal"/>
    <w:link w:val="titejCar"/>
    <w:qFormat/>
    <w:rsid w:val="00C027C3"/>
    <w:pPr>
      <w:suppressAutoHyphens w:val="0"/>
      <w:autoSpaceDE w:val="0"/>
      <w:autoSpaceDN w:val="0"/>
      <w:adjustRightInd w:val="0"/>
      <w:spacing w:after="120"/>
      <w:jc w:val="both"/>
    </w:pPr>
    <w:rPr>
      <w:rFonts w:cstheme="minorHAnsi"/>
      <w:b/>
      <w:color w:val="1F497D" w:themeColor="text2"/>
      <w:sz w:val="28"/>
      <w:szCs w:val="23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027C3"/>
    <w:rPr>
      <w:rFonts w:asciiTheme="minorHAnsi" w:hAnsiTheme="minorHAnsi"/>
      <w:sz w:val="24"/>
      <w:szCs w:val="24"/>
      <w:lang w:val="en-US" w:eastAsia="ar-SA"/>
    </w:rPr>
  </w:style>
  <w:style w:type="character" w:customStyle="1" w:styleId="titejCar">
    <w:name w:val="tit_ej Car"/>
    <w:basedOn w:val="Fuentedeprrafopredeter"/>
    <w:link w:val="titej"/>
    <w:rsid w:val="00C027C3"/>
    <w:rPr>
      <w:rFonts w:asciiTheme="minorHAnsi" w:hAnsiTheme="minorHAnsi" w:cstheme="minorHAnsi"/>
      <w:b/>
      <w:color w:val="1F497D" w:themeColor="text2"/>
      <w:sz w:val="28"/>
      <w:szCs w:val="23"/>
    </w:rPr>
  </w:style>
  <w:style w:type="character" w:styleId="Refdecomentario">
    <w:name w:val="annotation reference"/>
    <w:basedOn w:val="Fuentedeprrafopredeter"/>
    <w:uiPriority w:val="99"/>
    <w:semiHidden/>
    <w:unhideWhenUsed/>
    <w:rsid w:val="003D02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02F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02F5"/>
    <w:rPr>
      <w:rFonts w:asciiTheme="minorHAnsi" w:hAnsiTheme="minorHAnsi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02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02F5"/>
    <w:rPr>
      <w:rFonts w:asciiTheme="minorHAnsi" w:hAnsiTheme="minorHAnsi"/>
      <w:b/>
      <w:bCs/>
      <w:lang w:val="en-US" w:eastAsia="ar-SA"/>
    </w:rPr>
  </w:style>
  <w:style w:type="paragraph" w:customStyle="1" w:styleId="Standard">
    <w:name w:val="Standard"/>
    <w:rsid w:val="005F743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Aplicaciones Ofimáticas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Ofimáticas</dc:title>
  <dc:creator>Davit Josep Martínez Canet</dc:creator>
  <cp:lastModifiedBy>DAVIT JOSEP MARTINEZ CANET</cp:lastModifiedBy>
  <cp:revision>22</cp:revision>
  <cp:lastPrinted>2011-10-14T09:35:00Z</cp:lastPrinted>
  <dcterms:created xsi:type="dcterms:W3CDTF">2015-07-06T08:53:00Z</dcterms:created>
  <dcterms:modified xsi:type="dcterms:W3CDTF">2021-11-05T11:34:00Z</dcterms:modified>
</cp:coreProperties>
</file>